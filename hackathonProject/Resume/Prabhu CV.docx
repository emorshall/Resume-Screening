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A9827A" w14:textId="77777777" w:rsidR="00137CA6" w:rsidRDefault="00000000">
      <w:pPr>
        <w:spacing w:line="276" w:lineRule="auto"/>
        <w:jc w:val="both"/>
      </w:pPr>
      <w:proofErr w:type="spellStart"/>
      <w:proofErr w:type="gramStart"/>
      <w:r>
        <w:rPr>
          <w:b/>
        </w:rPr>
        <w:t>J.Prabhu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                                </w:t>
      </w:r>
      <w:r>
        <w:rPr>
          <w:b/>
        </w:rPr>
        <w:t>emorshall1988@gmail.com</w:t>
      </w:r>
    </w:p>
    <w:p w14:paraId="34FF672D" w14:textId="6767DD0E" w:rsidR="00137CA6" w:rsidRDefault="00000000">
      <w:pPr>
        <w:spacing w:line="276" w:lineRule="auto"/>
        <w:jc w:val="both"/>
      </w:pPr>
      <w:r>
        <w:rPr>
          <w:b/>
        </w:rPr>
        <w:t>Java Developer</w:t>
      </w:r>
      <w:r>
        <w:rPr>
          <w:b/>
          <w:sz w:val="22"/>
          <w:szCs w:val="22"/>
        </w:rPr>
        <w:t xml:space="preserve">                                                      </w:t>
      </w:r>
      <w:r>
        <w:rPr>
          <w:b/>
          <w:sz w:val="22"/>
          <w:szCs w:val="22"/>
        </w:rPr>
        <w:tab/>
        <w:t xml:space="preserve">          </w:t>
      </w:r>
      <w:r w:rsidR="001F4FF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8898915345</w:t>
      </w:r>
    </w:p>
    <w:p w14:paraId="4525EF8E" w14:textId="0D004E47" w:rsidR="00137CA6" w:rsidRDefault="007B3E1E">
      <w:pPr>
        <w:spacing w:line="276" w:lineRule="auto"/>
        <w:jc w:val="both"/>
        <w:rPr>
          <w:b/>
          <w:sz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B6AD6C" wp14:editId="26A46D42">
                <wp:simplePos x="0" y="0"/>
                <wp:positionH relativeFrom="column">
                  <wp:posOffset>-448310</wp:posOffset>
                </wp:positionH>
                <wp:positionV relativeFrom="paragraph">
                  <wp:posOffset>50800</wp:posOffset>
                </wp:positionV>
                <wp:extent cx="6636385" cy="20320"/>
                <wp:effectExtent l="8890" t="6350" r="12700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6385" cy="203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7025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3pt,4pt" to="487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" strokeweight=".26mm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27D45C" wp14:editId="29E47D83">
                <wp:simplePos x="0" y="0"/>
                <wp:positionH relativeFrom="column">
                  <wp:posOffset>-448310</wp:posOffset>
                </wp:positionH>
                <wp:positionV relativeFrom="paragraph">
                  <wp:posOffset>50800</wp:posOffset>
                </wp:positionV>
                <wp:extent cx="6636385" cy="20320"/>
                <wp:effectExtent l="8890" t="6350" r="12700" b="114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6385" cy="203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C5E8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3pt,4pt" to="487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" strokeweight=".26mm">
                <v:stroke joinstyle="miter" endcap="square"/>
              </v:line>
            </w:pict>
          </mc:Fallback>
        </mc:AlternateContent>
      </w:r>
    </w:p>
    <w:p w14:paraId="5B63FBFE" w14:textId="77777777" w:rsidR="00137CA6" w:rsidRDefault="00000000">
      <w:pPr>
        <w:spacing w:after="280" w:line="276" w:lineRule="auto"/>
        <w:jc w:val="both"/>
      </w:pPr>
      <w:r>
        <w:rPr>
          <w:b/>
          <w:sz w:val="26"/>
        </w:rPr>
        <w:t>Career Objective</w:t>
      </w:r>
    </w:p>
    <w:p w14:paraId="25C71E36" w14:textId="77777777" w:rsidR="00137CA6" w:rsidRDefault="00000000">
      <w:pPr>
        <w:spacing w:line="276" w:lineRule="auto"/>
        <w:jc w:val="both"/>
      </w:pPr>
      <w:r>
        <w:rPr>
          <w:b/>
        </w:rPr>
        <w:tab/>
      </w:r>
      <w:r>
        <w:t>To be a part of the organization where I can utilize my knowledge and experience to the best of my ability and contribute to the organization growth in terms of technology and business.</w:t>
      </w:r>
      <w:r>
        <w:rPr>
          <w:sz w:val="28"/>
        </w:rPr>
        <w:t xml:space="preserve"> </w:t>
      </w:r>
    </w:p>
    <w:p w14:paraId="62DEB669" w14:textId="77777777" w:rsidR="00137CA6" w:rsidRDefault="00000000">
      <w:pPr>
        <w:spacing w:before="280" w:after="280" w:line="276" w:lineRule="auto"/>
        <w:jc w:val="both"/>
      </w:pPr>
      <w:r>
        <w:rPr>
          <w:b/>
          <w:sz w:val="26"/>
        </w:rPr>
        <w:t>Professional Summary</w:t>
      </w:r>
    </w:p>
    <w:p w14:paraId="1508CE36" w14:textId="77777777" w:rsidR="00137CA6" w:rsidRDefault="00000000">
      <w:pPr>
        <w:numPr>
          <w:ilvl w:val="0"/>
          <w:numId w:val="2"/>
        </w:numPr>
        <w:spacing w:line="276" w:lineRule="auto"/>
        <w:jc w:val="both"/>
      </w:pPr>
      <w:r>
        <w:t xml:space="preserve">Having </w:t>
      </w:r>
      <w:proofErr w:type="gramStart"/>
      <w:r>
        <w:t>5.5 year</w:t>
      </w:r>
      <w:proofErr w:type="gramEnd"/>
      <w:r>
        <w:t xml:space="preserve"> experience in developing Web Application using Maven, Spring MVC, Spring Boot, Hibernate/</w:t>
      </w:r>
      <w:proofErr w:type="spellStart"/>
      <w:r>
        <w:t>MyBatis</w:t>
      </w:r>
      <w:proofErr w:type="spellEnd"/>
      <w:r>
        <w:t>.</w:t>
      </w:r>
    </w:p>
    <w:p w14:paraId="0DDBAEF5" w14:textId="77777777" w:rsidR="00137CA6" w:rsidRDefault="00000000">
      <w:pPr>
        <w:numPr>
          <w:ilvl w:val="0"/>
          <w:numId w:val="2"/>
        </w:numPr>
        <w:spacing w:after="60" w:line="276" w:lineRule="auto"/>
        <w:jc w:val="both"/>
      </w:pPr>
      <w:r>
        <w:t xml:space="preserve">Experience in Web </w:t>
      </w:r>
      <w:proofErr w:type="gramStart"/>
      <w:r>
        <w:t>Technologies  JSP</w:t>
      </w:r>
      <w:proofErr w:type="gramEnd"/>
      <w:r>
        <w:t xml:space="preserve">, HTML5, Bootstrap, Backbone </w:t>
      </w:r>
      <w:proofErr w:type="spellStart"/>
      <w:r>
        <w:t>js</w:t>
      </w:r>
      <w:proofErr w:type="spellEnd"/>
      <w:r>
        <w:t xml:space="preserve"> and  jQuery</w:t>
      </w:r>
    </w:p>
    <w:p w14:paraId="3FD3AF77" w14:textId="77777777" w:rsidR="00137CA6" w:rsidRDefault="00000000">
      <w:pPr>
        <w:numPr>
          <w:ilvl w:val="0"/>
          <w:numId w:val="2"/>
        </w:numPr>
        <w:spacing w:line="276" w:lineRule="auto"/>
        <w:jc w:val="both"/>
      </w:pPr>
      <w:r>
        <w:t xml:space="preserve">Have hands on experience in automation using selenium </w:t>
      </w:r>
      <w:proofErr w:type="gramStart"/>
      <w:r>
        <w:t>library  and</w:t>
      </w:r>
      <w:proofErr w:type="gramEnd"/>
      <w:r>
        <w:t xml:space="preserve"> Robot framework.</w:t>
      </w:r>
    </w:p>
    <w:p w14:paraId="36FF467E" w14:textId="77777777" w:rsidR="00137CA6" w:rsidRDefault="00000000">
      <w:pPr>
        <w:pStyle w:val="BodyTextIndent3"/>
        <w:numPr>
          <w:ilvl w:val="0"/>
          <w:numId w:val="2"/>
        </w:numPr>
        <w:spacing w:after="0" w:line="276" w:lineRule="auto"/>
        <w:jc w:val="both"/>
      </w:pPr>
      <w:r>
        <w:rPr>
          <w:sz w:val="24"/>
          <w:szCs w:val="24"/>
        </w:rPr>
        <w:t>Effective team player and have maintained strong interpersonal relationship with clients and internal team members for scoping and status reporting.</w:t>
      </w:r>
    </w:p>
    <w:p w14:paraId="7A401694" w14:textId="77777777" w:rsidR="00137CA6" w:rsidRDefault="00000000">
      <w:pPr>
        <w:numPr>
          <w:ilvl w:val="0"/>
          <w:numId w:val="2"/>
        </w:numPr>
        <w:spacing w:line="276" w:lineRule="auto"/>
        <w:jc w:val="both"/>
      </w:pPr>
      <w:r>
        <w:t>Worked on Agile methodology using Jira tool.</w:t>
      </w:r>
    </w:p>
    <w:p w14:paraId="07AF1E8F" w14:textId="77777777" w:rsidR="00137CA6" w:rsidRDefault="00137CA6">
      <w:pPr>
        <w:spacing w:line="276" w:lineRule="auto"/>
        <w:ind w:left="720"/>
        <w:jc w:val="both"/>
      </w:pPr>
    </w:p>
    <w:p w14:paraId="643411EA" w14:textId="77777777" w:rsidR="00137CA6" w:rsidRDefault="00000000">
      <w:pPr>
        <w:spacing w:before="280" w:after="280" w:line="276" w:lineRule="auto"/>
        <w:jc w:val="both"/>
      </w:pPr>
      <w:r>
        <w:rPr>
          <w:b/>
          <w:sz w:val="26"/>
          <w:szCs w:val="26"/>
        </w:rPr>
        <w:t>Experience History</w:t>
      </w:r>
    </w:p>
    <w:tbl>
      <w:tblPr>
        <w:tblW w:w="0" w:type="auto"/>
        <w:tblInd w:w="238" w:type="dxa"/>
        <w:tblLayout w:type="fixed"/>
        <w:tblLook w:val="0000" w:firstRow="0" w:lastRow="0" w:firstColumn="0" w:lastColumn="0" w:noHBand="0" w:noVBand="0"/>
      </w:tblPr>
      <w:tblGrid>
        <w:gridCol w:w="3629"/>
        <w:gridCol w:w="2726"/>
        <w:gridCol w:w="2513"/>
      </w:tblGrid>
      <w:tr w:rsidR="00137CA6" w14:paraId="59E10158" w14:textId="77777777">
        <w:trPr>
          <w:trHeight w:val="433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0202A" w14:textId="77777777" w:rsidR="00137CA6" w:rsidRDefault="00000000">
            <w:pPr>
              <w:spacing w:before="57" w:after="57" w:line="276" w:lineRule="auto"/>
              <w:jc w:val="both"/>
            </w:pPr>
            <w:r>
              <w:rPr>
                <w:b/>
              </w:rPr>
              <w:t>Organization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EC326" w14:textId="77777777" w:rsidR="00137CA6" w:rsidRDefault="00000000">
            <w:pPr>
              <w:spacing w:before="57" w:after="57" w:line="276" w:lineRule="auto"/>
              <w:jc w:val="both"/>
            </w:pPr>
            <w:r>
              <w:rPr>
                <w:b/>
              </w:rPr>
              <w:t>Duration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1651D" w14:textId="77777777" w:rsidR="00137CA6" w:rsidRDefault="00000000">
            <w:pPr>
              <w:spacing w:before="57" w:after="57" w:line="276" w:lineRule="auto"/>
              <w:jc w:val="both"/>
            </w:pPr>
            <w:r>
              <w:rPr>
                <w:b/>
              </w:rPr>
              <w:t>Designation</w:t>
            </w:r>
          </w:p>
        </w:tc>
      </w:tr>
      <w:tr w:rsidR="00137CA6" w14:paraId="770663DF" w14:textId="77777777">
        <w:trPr>
          <w:trHeight w:val="453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D77E5" w14:textId="77777777" w:rsidR="00137CA6" w:rsidRDefault="00000000">
            <w:pPr>
              <w:tabs>
                <w:tab w:val="left" w:pos="726"/>
              </w:tabs>
              <w:spacing w:before="57" w:after="57" w:line="276" w:lineRule="auto"/>
              <w:jc w:val="both"/>
            </w:pPr>
            <w:r>
              <w:t xml:space="preserve">Tata Consultancy </w:t>
            </w:r>
            <w:proofErr w:type="gramStart"/>
            <w:r>
              <w:t>Service(</w:t>
            </w:r>
            <w:proofErr w:type="gramEnd"/>
            <w:r>
              <w:t>TCS)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D4763" w14:textId="77777777" w:rsidR="00137CA6" w:rsidRDefault="00000000">
            <w:pPr>
              <w:spacing w:before="57" w:after="57" w:line="276" w:lineRule="auto"/>
              <w:jc w:val="both"/>
            </w:pPr>
            <w:r>
              <w:t>July 2018- Till date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86779" w14:textId="77777777" w:rsidR="00137CA6" w:rsidRDefault="00000000">
            <w:pPr>
              <w:spacing w:before="57" w:after="57" w:line="276" w:lineRule="auto"/>
              <w:jc w:val="both"/>
            </w:pPr>
            <w:r>
              <w:t>System Engineer</w:t>
            </w:r>
          </w:p>
        </w:tc>
      </w:tr>
      <w:tr w:rsidR="00137CA6" w14:paraId="2B2FE9BF" w14:textId="77777777">
        <w:trPr>
          <w:trHeight w:val="453"/>
        </w:trPr>
        <w:tc>
          <w:tcPr>
            <w:tcW w:w="3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256D3" w14:textId="77777777" w:rsidR="00137CA6" w:rsidRDefault="00000000">
            <w:pPr>
              <w:spacing w:before="57" w:after="57" w:line="276" w:lineRule="auto"/>
              <w:jc w:val="both"/>
            </w:pPr>
            <w:proofErr w:type="spellStart"/>
            <w:proofErr w:type="gramStart"/>
            <w:r>
              <w:t>SixSigma</w:t>
            </w:r>
            <w:proofErr w:type="spellEnd"/>
            <w:r>
              <w:t>(</w:t>
            </w:r>
            <w:proofErr w:type="gramEnd"/>
            <w:r>
              <w:t>Client TCS)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9BD62" w14:textId="77777777" w:rsidR="00137CA6" w:rsidRDefault="00000000">
            <w:pPr>
              <w:spacing w:before="57" w:after="57" w:line="276" w:lineRule="auto"/>
              <w:jc w:val="both"/>
            </w:pPr>
            <w:r>
              <w:t>Oct 2016- July 2018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3458B" w14:textId="77777777" w:rsidR="00137CA6" w:rsidRDefault="00000000">
            <w:pPr>
              <w:spacing w:before="57" w:after="57" w:line="276" w:lineRule="auto"/>
              <w:jc w:val="both"/>
            </w:pPr>
            <w:r>
              <w:t>Software Engineer</w:t>
            </w:r>
          </w:p>
        </w:tc>
      </w:tr>
      <w:tr w:rsidR="00137CA6" w14:paraId="68F398F6" w14:textId="77777777">
        <w:trPr>
          <w:trHeight w:val="596"/>
        </w:trPr>
        <w:tc>
          <w:tcPr>
            <w:tcW w:w="3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70ECA" w14:textId="77777777" w:rsidR="00137CA6" w:rsidRDefault="00000000">
            <w:pPr>
              <w:tabs>
                <w:tab w:val="left" w:pos="726"/>
              </w:tabs>
              <w:spacing w:before="57" w:after="57" w:line="276" w:lineRule="auto"/>
              <w:jc w:val="both"/>
            </w:pPr>
            <w:r>
              <w:t>Mumbai On Web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F4362" w14:textId="77777777" w:rsidR="00137CA6" w:rsidRDefault="00000000">
            <w:pPr>
              <w:spacing w:before="57" w:after="57" w:line="276" w:lineRule="auto"/>
              <w:jc w:val="both"/>
            </w:pPr>
            <w:r>
              <w:t>July 2014- Oct 2016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8E4EF" w14:textId="77777777" w:rsidR="00137CA6" w:rsidRDefault="00000000">
            <w:pPr>
              <w:spacing w:before="57" w:after="57" w:line="276" w:lineRule="auto"/>
              <w:jc w:val="both"/>
            </w:pPr>
            <w:r>
              <w:t>Junior Java Developer</w:t>
            </w:r>
          </w:p>
        </w:tc>
      </w:tr>
    </w:tbl>
    <w:p w14:paraId="6440042F" w14:textId="77777777" w:rsidR="00137CA6" w:rsidRDefault="00000000">
      <w:pPr>
        <w:spacing w:before="280" w:after="280" w:line="276" w:lineRule="auto"/>
        <w:jc w:val="both"/>
      </w:pPr>
      <w:r>
        <w:rPr>
          <w:b/>
          <w:sz w:val="26"/>
          <w:szCs w:val="26"/>
        </w:rPr>
        <w:t>Skill Set</w:t>
      </w:r>
    </w:p>
    <w:p w14:paraId="2319DD32" w14:textId="77777777" w:rsidR="00C954A3" w:rsidRDefault="00C954A3">
      <w:pPr>
        <w:tabs>
          <w:tab w:val="left" w:pos="3426"/>
        </w:tabs>
        <w:spacing w:before="57" w:after="57" w:line="276" w:lineRule="auto"/>
        <w:ind w:left="361"/>
      </w:pPr>
      <w:r>
        <w:rPr>
          <w:b/>
          <w:sz w:val="22"/>
          <w:szCs w:val="22"/>
        </w:rPr>
        <w:t>Programming Languages</w:t>
      </w:r>
      <w:r>
        <w:tab/>
      </w:r>
      <w:r>
        <w:rPr>
          <w:sz w:val="22"/>
          <w:szCs w:val="22"/>
        </w:rPr>
        <w:t>J2EE, core java</w:t>
      </w:r>
    </w:p>
    <w:p w14:paraId="32479491" w14:textId="77777777" w:rsidR="00C954A3" w:rsidRPr="00C954A3" w:rsidRDefault="00C954A3">
      <w:pPr>
        <w:tabs>
          <w:tab w:val="left" w:pos="3426"/>
        </w:tabs>
        <w:spacing w:line="276" w:lineRule="auto"/>
        <w:ind w:left="361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Frame work</w:t>
      </w:r>
      <w:proofErr w:type="gramEnd"/>
      <w:r>
        <w:tab/>
      </w:r>
      <w:r>
        <w:rPr>
          <w:sz w:val="22"/>
          <w:szCs w:val="22"/>
        </w:rPr>
        <w:t xml:space="preserve">Spring MVC, Spring Boot, Hibernate, </w:t>
      </w:r>
      <w:proofErr w:type="spellStart"/>
      <w:r>
        <w:rPr>
          <w:sz w:val="22"/>
          <w:szCs w:val="22"/>
        </w:rPr>
        <w:t>Mybatis</w:t>
      </w:r>
      <w:proofErr w:type="spellEnd"/>
      <w:r>
        <w:rPr>
          <w:sz w:val="22"/>
          <w:szCs w:val="22"/>
        </w:rPr>
        <w:t xml:space="preserve">, Robot and </w:t>
      </w:r>
      <w:r w:rsidRPr="00C954A3">
        <w:rPr>
          <w:b/>
          <w:sz w:val="22"/>
          <w:szCs w:val="22"/>
        </w:rPr>
        <w:t>Microservices architecture</w:t>
      </w:r>
    </w:p>
    <w:p w14:paraId="7F1B4A80" w14:textId="77777777" w:rsidR="00C954A3" w:rsidRDefault="00C954A3">
      <w:pPr>
        <w:tabs>
          <w:tab w:val="left" w:pos="3426"/>
        </w:tabs>
        <w:spacing w:before="57" w:after="57" w:line="276" w:lineRule="auto"/>
        <w:ind w:left="361"/>
      </w:pPr>
      <w:r>
        <w:rPr>
          <w:b/>
          <w:sz w:val="22"/>
          <w:szCs w:val="22"/>
        </w:rPr>
        <w:t>RDBMS</w:t>
      </w:r>
      <w:r>
        <w:tab/>
      </w:r>
      <w:r>
        <w:rPr>
          <w:sz w:val="22"/>
          <w:szCs w:val="22"/>
        </w:rPr>
        <w:t xml:space="preserve">MySQL </w:t>
      </w:r>
      <w:proofErr w:type="gramStart"/>
      <w:r>
        <w:rPr>
          <w:sz w:val="22"/>
          <w:szCs w:val="22"/>
        </w:rPr>
        <w:t xml:space="preserve">Workbench,  </w:t>
      </w:r>
      <w:proofErr w:type="spellStart"/>
      <w:r>
        <w:rPr>
          <w:sz w:val="22"/>
          <w:szCs w:val="22"/>
        </w:rPr>
        <w:t>sql</w:t>
      </w:r>
      <w:proofErr w:type="spellEnd"/>
      <w:proofErr w:type="gramEnd"/>
      <w:r>
        <w:rPr>
          <w:sz w:val="22"/>
          <w:szCs w:val="22"/>
        </w:rPr>
        <w:t xml:space="preserve"> Developer</w:t>
      </w:r>
    </w:p>
    <w:p w14:paraId="550609CF" w14:textId="77777777" w:rsidR="00C954A3" w:rsidRDefault="00C954A3">
      <w:pPr>
        <w:tabs>
          <w:tab w:val="left" w:pos="3426"/>
        </w:tabs>
        <w:spacing w:before="57" w:after="57" w:line="276" w:lineRule="auto"/>
        <w:ind w:left="361"/>
      </w:pPr>
      <w:r>
        <w:rPr>
          <w:b/>
          <w:sz w:val="22"/>
          <w:szCs w:val="22"/>
        </w:rPr>
        <w:t>Application Server</w:t>
      </w:r>
      <w:r>
        <w:tab/>
      </w:r>
      <w:r>
        <w:rPr>
          <w:sz w:val="22"/>
          <w:szCs w:val="22"/>
        </w:rPr>
        <w:t xml:space="preserve">IBM </w:t>
      </w:r>
      <w:proofErr w:type="spellStart"/>
      <w:r>
        <w:rPr>
          <w:sz w:val="22"/>
          <w:szCs w:val="22"/>
        </w:rPr>
        <w:t>Websphere</w:t>
      </w:r>
      <w:proofErr w:type="spellEnd"/>
      <w:r>
        <w:rPr>
          <w:sz w:val="22"/>
          <w:szCs w:val="22"/>
        </w:rPr>
        <w:t>, Tomcat.</w:t>
      </w:r>
    </w:p>
    <w:p w14:paraId="63B32709" w14:textId="42616312" w:rsidR="00C954A3" w:rsidRDefault="00C954A3">
      <w:pPr>
        <w:tabs>
          <w:tab w:val="left" w:pos="3426"/>
        </w:tabs>
        <w:spacing w:before="57" w:after="57" w:line="276" w:lineRule="auto"/>
        <w:ind w:left="361"/>
      </w:pPr>
      <w:r>
        <w:rPr>
          <w:b/>
          <w:sz w:val="22"/>
          <w:szCs w:val="22"/>
        </w:rPr>
        <w:t>Web Technology</w:t>
      </w:r>
      <w:r>
        <w:tab/>
      </w:r>
      <w:r>
        <w:rPr>
          <w:sz w:val="22"/>
          <w:szCs w:val="22"/>
        </w:rPr>
        <w:t xml:space="preserve">HTML, CSS, jQuery, Bootstrap, </w:t>
      </w:r>
      <w:proofErr w:type="spellStart"/>
      <w:r>
        <w:rPr>
          <w:sz w:val="22"/>
          <w:szCs w:val="22"/>
        </w:rPr>
        <w:t>BackboneJs</w:t>
      </w:r>
      <w:proofErr w:type="spellEnd"/>
      <w:r>
        <w:rPr>
          <w:sz w:val="22"/>
          <w:szCs w:val="22"/>
        </w:rPr>
        <w:t xml:space="preserve">, selenium, </w:t>
      </w:r>
    </w:p>
    <w:p w14:paraId="6AED6021" w14:textId="77777777" w:rsidR="00C954A3" w:rsidRDefault="00C954A3">
      <w:pPr>
        <w:tabs>
          <w:tab w:val="left" w:pos="3426"/>
        </w:tabs>
        <w:spacing w:line="276" w:lineRule="auto"/>
        <w:ind w:left="361"/>
      </w:pPr>
      <w:r>
        <w:rPr>
          <w:b/>
          <w:sz w:val="22"/>
          <w:szCs w:val="22"/>
        </w:rPr>
        <w:t>Tools</w:t>
      </w:r>
      <w:r>
        <w:tab/>
      </w:r>
      <w:r>
        <w:rPr>
          <w:sz w:val="22"/>
          <w:szCs w:val="22"/>
        </w:rPr>
        <w:t>Eclipse IDE, Visual studio code.</w:t>
      </w:r>
    </w:p>
    <w:p w14:paraId="42399284" w14:textId="77777777" w:rsidR="00137CA6" w:rsidRDefault="00137CA6">
      <w:pPr>
        <w:spacing w:before="280" w:after="280" w:line="276" w:lineRule="auto"/>
        <w:jc w:val="both"/>
        <w:rPr>
          <w:b/>
          <w:sz w:val="26"/>
          <w:szCs w:val="26"/>
        </w:rPr>
      </w:pPr>
    </w:p>
    <w:p w14:paraId="35B699BC" w14:textId="77777777" w:rsidR="00137CA6" w:rsidRDefault="00000000">
      <w:pPr>
        <w:spacing w:before="280" w:after="280" w:line="276" w:lineRule="auto"/>
        <w:jc w:val="both"/>
      </w:pPr>
      <w:r>
        <w:rPr>
          <w:b/>
          <w:sz w:val="26"/>
          <w:szCs w:val="26"/>
        </w:rPr>
        <w:lastRenderedPageBreak/>
        <w:t>Project Profile</w:t>
      </w:r>
    </w:p>
    <w:p w14:paraId="39349B96" w14:textId="77777777" w:rsidR="00137CA6" w:rsidRDefault="00000000">
      <w:pPr>
        <w:spacing w:line="276" w:lineRule="auto"/>
        <w:jc w:val="both"/>
      </w:pPr>
      <w:r>
        <w:t>Current Project</w:t>
      </w:r>
    </w:p>
    <w:p w14:paraId="6AE0ABE1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b/>
          <w:spacing w:val="4"/>
          <w:sz w:val="22"/>
          <w:szCs w:val="22"/>
        </w:rPr>
        <w:t>Project Title</w:t>
      </w:r>
    </w:p>
    <w:p w14:paraId="482EB8BF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spacing w:val="4"/>
          <w:sz w:val="22"/>
          <w:szCs w:val="22"/>
        </w:rPr>
        <w:t xml:space="preserve">Bank of Montreal Transport and Finance </w:t>
      </w:r>
    </w:p>
    <w:p w14:paraId="43724157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b/>
          <w:spacing w:val="4"/>
          <w:sz w:val="22"/>
          <w:szCs w:val="22"/>
        </w:rPr>
        <w:t>Team size</w:t>
      </w:r>
    </w:p>
    <w:p w14:paraId="11418B2A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spacing w:val="4"/>
          <w:sz w:val="22"/>
          <w:szCs w:val="22"/>
        </w:rPr>
        <w:t>5</w:t>
      </w:r>
    </w:p>
    <w:p w14:paraId="1A847498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b/>
          <w:spacing w:val="4"/>
          <w:sz w:val="22"/>
          <w:szCs w:val="22"/>
        </w:rPr>
        <w:t xml:space="preserve">Technology </w:t>
      </w:r>
    </w:p>
    <w:p w14:paraId="6679B6BF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sz w:val="22"/>
          <w:szCs w:val="22"/>
        </w:rPr>
        <w:t xml:space="preserve">Maven, Spring Boot, Hibernate, Microservices architecture, shell </w:t>
      </w:r>
      <w:proofErr w:type="gramStart"/>
      <w:r>
        <w:rPr>
          <w:sz w:val="22"/>
          <w:szCs w:val="22"/>
        </w:rPr>
        <w:t>script</w:t>
      </w:r>
      <w:proofErr w:type="gramEnd"/>
    </w:p>
    <w:p w14:paraId="66649AD2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b/>
          <w:spacing w:val="4"/>
          <w:sz w:val="22"/>
          <w:szCs w:val="22"/>
        </w:rPr>
        <w:t>Responsibilities</w:t>
      </w:r>
    </w:p>
    <w:p w14:paraId="3C945789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>Involved in server-side business logic and RESTful Web Service</w:t>
      </w:r>
    </w:p>
    <w:p w14:paraId="21EEF62B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pulling files from third party SFTP server using shell script and validate the files and </w:t>
      </w:r>
      <w:proofErr w:type="gramStart"/>
      <w:r>
        <w:rPr>
          <w:spacing w:val="4"/>
          <w:sz w:val="22"/>
          <w:szCs w:val="22"/>
        </w:rPr>
        <w:t>meta</w:t>
      </w:r>
      <w:proofErr w:type="gramEnd"/>
    </w:p>
    <w:p w14:paraId="67668977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>Upload the files into FileNet using FileNet API’s</w:t>
      </w:r>
    </w:p>
    <w:p w14:paraId="63B47CC2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proofErr w:type="gramStart"/>
      <w:r>
        <w:rPr>
          <w:spacing w:val="4"/>
          <w:sz w:val="22"/>
          <w:szCs w:val="22"/>
        </w:rPr>
        <w:t>Send  notification</w:t>
      </w:r>
      <w:proofErr w:type="gramEnd"/>
      <w:r>
        <w:rPr>
          <w:spacing w:val="4"/>
          <w:sz w:val="22"/>
          <w:szCs w:val="22"/>
        </w:rPr>
        <w:t xml:space="preserve"> email report to client once the File ingested into FileNet</w:t>
      </w:r>
    </w:p>
    <w:p w14:paraId="325D5F37" w14:textId="77777777" w:rsidR="00137CA6" w:rsidRDefault="00137CA6">
      <w:pPr>
        <w:spacing w:line="276" w:lineRule="auto"/>
        <w:jc w:val="both"/>
      </w:pPr>
    </w:p>
    <w:p w14:paraId="431A8730" w14:textId="77777777" w:rsidR="00137CA6" w:rsidRDefault="00000000">
      <w:pPr>
        <w:spacing w:line="276" w:lineRule="auto"/>
        <w:jc w:val="both"/>
      </w:pPr>
      <w:r>
        <w:t>Project: 2</w:t>
      </w:r>
    </w:p>
    <w:p w14:paraId="70EAD424" w14:textId="77777777" w:rsidR="00C954A3" w:rsidRDefault="00C954A3">
      <w:pPr>
        <w:pStyle w:val="Header"/>
        <w:tabs>
          <w:tab w:val="clear" w:pos="4153"/>
          <w:tab w:val="clear" w:pos="8306"/>
          <w:tab w:val="center" w:pos="2656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>Project Title</w:t>
      </w:r>
      <w:r>
        <w:tab/>
      </w:r>
      <w:r>
        <w:rPr>
          <w:spacing w:val="4"/>
          <w:sz w:val="22"/>
          <w:szCs w:val="22"/>
        </w:rPr>
        <w:t xml:space="preserve">Bank of Montreal Transport and Finance </w:t>
      </w:r>
    </w:p>
    <w:p w14:paraId="7BD965AE" w14:textId="77777777" w:rsidR="00C954A3" w:rsidRDefault="00C954A3">
      <w:pPr>
        <w:pStyle w:val="Header"/>
        <w:tabs>
          <w:tab w:val="clear" w:pos="4153"/>
          <w:tab w:val="clear" w:pos="8306"/>
          <w:tab w:val="center" w:pos="2656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>Team size</w:t>
      </w:r>
      <w:r>
        <w:tab/>
      </w:r>
      <w:r>
        <w:rPr>
          <w:spacing w:val="4"/>
          <w:sz w:val="22"/>
          <w:szCs w:val="22"/>
        </w:rPr>
        <w:t>2</w:t>
      </w:r>
    </w:p>
    <w:p w14:paraId="5E1EC71C" w14:textId="77777777" w:rsidR="00C954A3" w:rsidRDefault="00C954A3">
      <w:pPr>
        <w:pStyle w:val="Header"/>
        <w:tabs>
          <w:tab w:val="clear" w:pos="4153"/>
          <w:tab w:val="clear" w:pos="8306"/>
          <w:tab w:val="center" w:pos="2656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 xml:space="preserve">Technology </w:t>
      </w:r>
      <w:r>
        <w:tab/>
      </w:r>
      <w:proofErr w:type="gramStart"/>
      <w:r>
        <w:rPr>
          <w:sz w:val="22"/>
          <w:szCs w:val="22"/>
        </w:rPr>
        <w:t>Selenium ,</w:t>
      </w:r>
      <w:proofErr w:type="gramEnd"/>
      <w:r>
        <w:rPr>
          <w:sz w:val="22"/>
          <w:szCs w:val="22"/>
        </w:rPr>
        <w:t xml:space="preserve"> Robot Framework, Python 3.6</w:t>
      </w:r>
    </w:p>
    <w:p w14:paraId="5DC96399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b/>
          <w:spacing w:val="4"/>
          <w:sz w:val="22"/>
          <w:szCs w:val="22"/>
        </w:rPr>
        <w:t>Responsibilities</w:t>
      </w:r>
      <w:r>
        <w:tab/>
      </w:r>
      <w:r>
        <w:rPr>
          <w:spacing w:val="4"/>
          <w:sz w:val="22"/>
          <w:szCs w:val="22"/>
        </w:rPr>
        <w:t>Setup Robot Framework and selenium Library.</w:t>
      </w:r>
    </w:p>
    <w:p w14:paraId="11FECA0A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Developing Automation using selenium library for </w:t>
      </w:r>
      <w:proofErr w:type="gramStart"/>
      <w:r>
        <w:rPr>
          <w:spacing w:val="4"/>
          <w:sz w:val="22"/>
          <w:szCs w:val="22"/>
        </w:rPr>
        <w:t>web based</w:t>
      </w:r>
      <w:proofErr w:type="gramEnd"/>
      <w:r>
        <w:rPr>
          <w:spacing w:val="4"/>
          <w:sz w:val="22"/>
          <w:szCs w:val="22"/>
        </w:rPr>
        <w:t xml:space="preserve"> Applications.</w:t>
      </w:r>
    </w:p>
    <w:p w14:paraId="769992DC" w14:textId="77777777" w:rsidR="00C954A3" w:rsidRDefault="00C954A3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2656"/>
        </w:tabs>
        <w:spacing w:before="20" w:after="20" w:line="276" w:lineRule="auto"/>
        <w:ind w:left="221"/>
      </w:pPr>
      <w:r>
        <w:rPr>
          <w:spacing w:val="4"/>
          <w:sz w:val="22"/>
          <w:szCs w:val="22"/>
        </w:rPr>
        <w:t xml:space="preserve">Converted </w:t>
      </w:r>
      <w:proofErr w:type="gramStart"/>
      <w:r>
        <w:rPr>
          <w:spacing w:val="4"/>
          <w:sz w:val="22"/>
          <w:szCs w:val="22"/>
        </w:rPr>
        <w:t>web based</w:t>
      </w:r>
      <w:proofErr w:type="gramEnd"/>
      <w:r>
        <w:rPr>
          <w:spacing w:val="4"/>
          <w:sz w:val="22"/>
          <w:szCs w:val="22"/>
        </w:rPr>
        <w:t xml:space="preserve"> Applications health check into automation, which saved lot of manual work and time.</w:t>
      </w:r>
    </w:p>
    <w:p w14:paraId="053911BB" w14:textId="77777777" w:rsidR="00137CA6" w:rsidRDefault="00137CA6">
      <w:pPr>
        <w:spacing w:line="276" w:lineRule="auto"/>
        <w:jc w:val="both"/>
      </w:pPr>
    </w:p>
    <w:p w14:paraId="7969EE59" w14:textId="77777777" w:rsidR="00137CA6" w:rsidRDefault="00000000">
      <w:pPr>
        <w:spacing w:line="276" w:lineRule="auto"/>
        <w:jc w:val="both"/>
      </w:pPr>
      <w:r>
        <w:t>Project: 3</w:t>
      </w:r>
    </w:p>
    <w:p w14:paraId="52AE2D40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>Project Title</w:t>
      </w:r>
      <w:r>
        <w:tab/>
      </w:r>
      <w:r>
        <w:rPr>
          <w:spacing w:val="4"/>
          <w:sz w:val="22"/>
          <w:szCs w:val="22"/>
        </w:rPr>
        <w:t>Bank of Montreal Transport and Finance</w:t>
      </w:r>
    </w:p>
    <w:p w14:paraId="7F0AC477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>Team size</w:t>
      </w:r>
      <w:r>
        <w:tab/>
      </w:r>
      <w:r>
        <w:rPr>
          <w:spacing w:val="4"/>
          <w:sz w:val="22"/>
          <w:szCs w:val="22"/>
        </w:rPr>
        <w:t>2</w:t>
      </w:r>
    </w:p>
    <w:p w14:paraId="5B200FBA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 xml:space="preserve">Technology </w:t>
      </w:r>
      <w:r>
        <w:tab/>
      </w:r>
      <w:r>
        <w:rPr>
          <w:spacing w:val="4"/>
          <w:sz w:val="22"/>
          <w:szCs w:val="22"/>
        </w:rPr>
        <w:t xml:space="preserve">Maven, Spring MVC, </w:t>
      </w:r>
      <w:proofErr w:type="spellStart"/>
      <w:proofErr w:type="gramStart"/>
      <w:r>
        <w:rPr>
          <w:spacing w:val="4"/>
          <w:sz w:val="22"/>
          <w:szCs w:val="22"/>
        </w:rPr>
        <w:t>MyBatis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jQuery, </w:t>
      </w:r>
      <w:proofErr w:type="spellStart"/>
      <w:r>
        <w:rPr>
          <w:sz w:val="22"/>
          <w:szCs w:val="22"/>
        </w:rPr>
        <w:t>Backbonejs</w:t>
      </w:r>
      <w:proofErr w:type="spellEnd"/>
    </w:p>
    <w:p w14:paraId="78082E34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b/>
          <w:spacing w:val="4"/>
          <w:sz w:val="22"/>
          <w:szCs w:val="22"/>
        </w:rPr>
        <w:t>Responsibilities</w:t>
      </w:r>
      <w:r>
        <w:tab/>
      </w:r>
      <w:r>
        <w:rPr>
          <w:spacing w:val="4"/>
          <w:sz w:val="22"/>
          <w:szCs w:val="22"/>
        </w:rPr>
        <w:t xml:space="preserve">Migrating Portlet Factory </w:t>
      </w:r>
      <w:proofErr w:type="gramStart"/>
      <w:r>
        <w:rPr>
          <w:spacing w:val="4"/>
          <w:sz w:val="22"/>
          <w:szCs w:val="22"/>
        </w:rPr>
        <w:t>tool based</w:t>
      </w:r>
      <w:proofErr w:type="gramEnd"/>
      <w:r>
        <w:rPr>
          <w:spacing w:val="4"/>
          <w:sz w:val="22"/>
          <w:szCs w:val="22"/>
        </w:rPr>
        <w:t xml:space="preserve"> Application into java web application</w:t>
      </w:r>
    </w:p>
    <w:p w14:paraId="6CE186B6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>Learning existing application functionality and analysis</w:t>
      </w:r>
    </w:p>
    <w:p w14:paraId="22F9DDD8" w14:textId="77777777" w:rsidR="00C954A3" w:rsidRDefault="00C954A3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2409"/>
        </w:tabs>
        <w:spacing w:before="20" w:after="20" w:line="276" w:lineRule="auto"/>
        <w:ind w:left="248"/>
      </w:pPr>
      <w:r>
        <w:rPr>
          <w:spacing w:val="4"/>
          <w:sz w:val="22"/>
          <w:szCs w:val="22"/>
        </w:rPr>
        <w:t>Converting into java application from front end to back end.</w:t>
      </w:r>
    </w:p>
    <w:p w14:paraId="74E5D90D" w14:textId="77777777" w:rsidR="00137CA6" w:rsidRDefault="00137CA6">
      <w:pPr>
        <w:spacing w:line="276" w:lineRule="auto"/>
      </w:pPr>
    </w:p>
    <w:p w14:paraId="30C4C3E1" w14:textId="77777777" w:rsidR="00137CA6" w:rsidRDefault="00000000">
      <w:pPr>
        <w:spacing w:line="276" w:lineRule="auto"/>
        <w:jc w:val="both"/>
      </w:pPr>
      <w:r>
        <w:t>Project: 4</w:t>
      </w:r>
    </w:p>
    <w:p w14:paraId="7BA77A46" w14:textId="77777777" w:rsidR="00C954A3" w:rsidRDefault="00C954A3">
      <w:pPr>
        <w:pStyle w:val="Header"/>
        <w:tabs>
          <w:tab w:val="clear" w:pos="4153"/>
          <w:tab w:val="clear" w:pos="8306"/>
          <w:tab w:val="center" w:pos="2407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>Project Title</w:t>
      </w:r>
      <w:r>
        <w:tab/>
      </w:r>
      <w:proofErr w:type="spellStart"/>
      <w:r>
        <w:rPr>
          <w:spacing w:val="4"/>
          <w:sz w:val="22"/>
          <w:szCs w:val="22"/>
        </w:rPr>
        <w:t>Aarvi</w:t>
      </w:r>
      <w:proofErr w:type="spellEnd"/>
      <w:r>
        <w:rPr>
          <w:spacing w:val="4"/>
          <w:sz w:val="22"/>
          <w:szCs w:val="22"/>
        </w:rPr>
        <w:t xml:space="preserve"> (Human Resource Management System)</w:t>
      </w:r>
    </w:p>
    <w:p w14:paraId="630ACB82" w14:textId="77777777" w:rsidR="00C954A3" w:rsidRDefault="00C954A3">
      <w:pPr>
        <w:pStyle w:val="Header"/>
        <w:tabs>
          <w:tab w:val="clear" w:pos="4153"/>
          <w:tab w:val="clear" w:pos="8306"/>
          <w:tab w:val="center" w:pos="2407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>Team size</w:t>
      </w:r>
      <w:r>
        <w:tab/>
      </w:r>
      <w:r>
        <w:rPr>
          <w:spacing w:val="4"/>
          <w:sz w:val="22"/>
          <w:szCs w:val="22"/>
        </w:rPr>
        <w:t>2</w:t>
      </w:r>
    </w:p>
    <w:p w14:paraId="302E32A3" w14:textId="77777777" w:rsidR="00C954A3" w:rsidRDefault="00C954A3">
      <w:pPr>
        <w:pStyle w:val="Header"/>
        <w:tabs>
          <w:tab w:val="clear" w:pos="4153"/>
          <w:tab w:val="clear" w:pos="8306"/>
          <w:tab w:val="center" w:pos="2407"/>
        </w:tabs>
        <w:spacing w:before="20" w:after="20" w:line="276" w:lineRule="auto"/>
        <w:ind w:left="221"/>
      </w:pPr>
      <w:r>
        <w:rPr>
          <w:b/>
          <w:spacing w:val="4"/>
          <w:sz w:val="22"/>
          <w:szCs w:val="22"/>
        </w:rPr>
        <w:t xml:space="preserve">Technology </w:t>
      </w:r>
      <w:r>
        <w:tab/>
      </w:r>
      <w:r>
        <w:rPr>
          <w:spacing w:val="4"/>
          <w:sz w:val="22"/>
          <w:szCs w:val="22"/>
        </w:rPr>
        <w:t xml:space="preserve">Maven, Spring, Hibernate, Bootstrap and </w:t>
      </w:r>
      <w:r>
        <w:rPr>
          <w:sz w:val="22"/>
          <w:szCs w:val="22"/>
        </w:rPr>
        <w:t xml:space="preserve">jQuery,            </w:t>
      </w:r>
    </w:p>
    <w:p w14:paraId="77596D14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b/>
          <w:spacing w:val="4"/>
          <w:sz w:val="22"/>
          <w:szCs w:val="22"/>
        </w:rPr>
        <w:t>Responsibilities</w:t>
      </w:r>
      <w:r>
        <w:tab/>
      </w:r>
      <w:r>
        <w:rPr>
          <w:spacing w:val="4"/>
          <w:sz w:val="22"/>
          <w:szCs w:val="22"/>
        </w:rPr>
        <w:t xml:space="preserve">Developed UI and </w:t>
      </w:r>
      <w:proofErr w:type="gramStart"/>
      <w:r>
        <w:rPr>
          <w:spacing w:val="4"/>
          <w:sz w:val="22"/>
          <w:szCs w:val="22"/>
        </w:rPr>
        <w:t>Client Side</w:t>
      </w:r>
      <w:proofErr w:type="gramEnd"/>
      <w:r>
        <w:rPr>
          <w:spacing w:val="4"/>
          <w:sz w:val="22"/>
          <w:szCs w:val="22"/>
        </w:rPr>
        <w:t xml:space="preserve"> validation using </w:t>
      </w:r>
      <w:proofErr w:type="spellStart"/>
      <w:r>
        <w:rPr>
          <w:spacing w:val="4"/>
          <w:sz w:val="22"/>
          <w:szCs w:val="22"/>
        </w:rPr>
        <w:t>Jquery</w:t>
      </w:r>
      <w:proofErr w:type="spellEnd"/>
    </w:p>
    <w:p w14:paraId="3CBA9E9D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>Involved in configuring spring and hibernate.</w:t>
      </w:r>
    </w:p>
    <w:p w14:paraId="5E63BABC" w14:textId="77777777" w:rsidR="00C954A3" w:rsidRDefault="00C954A3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2407"/>
        </w:tabs>
        <w:spacing w:before="20" w:after="20" w:line="276" w:lineRule="auto"/>
        <w:ind w:left="221"/>
      </w:pPr>
      <w:r>
        <w:rPr>
          <w:spacing w:val="4"/>
          <w:sz w:val="22"/>
          <w:szCs w:val="22"/>
        </w:rPr>
        <w:t xml:space="preserve">Curd operation using hibernate for managing staff, client </w:t>
      </w:r>
      <w:proofErr w:type="gramStart"/>
      <w:r>
        <w:rPr>
          <w:spacing w:val="4"/>
          <w:sz w:val="22"/>
          <w:szCs w:val="22"/>
        </w:rPr>
        <w:t>and  other</w:t>
      </w:r>
      <w:proofErr w:type="gramEnd"/>
      <w:r>
        <w:rPr>
          <w:spacing w:val="4"/>
          <w:sz w:val="22"/>
          <w:szCs w:val="22"/>
        </w:rPr>
        <w:t xml:space="preserve"> CRM modules</w:t>
      </w:r>
    </w:p>
    <w:p w14:paraId="32FFA600" w14:textId="77777777" w:rsidR="00C954A3" w:rsidRDefault="00C954A3">
      <w:pPr>
        <w:pStyle w:val="Header"/>
        <w:spacing w:before="20" w:after="20" w:line="276" w:lineRule="auto"/>
        <w:jc w:val="both"/>
      </w:pPr>
      <w:r>
        <w:rPr>
          <w:b/>
          <w:spacing w:val="4"/>
          <w:sz w:val="22"/>
          <w:szCs w:val="22"/>
        </w:rPr>
        <w:lastRenderedPageBreak/>
        <w:t>Project Description:</w:t>
      </w:r>
      <w:r>
        <w:tab/>
      </w:r>
      <w:r>
        <w:rPr>
          <w:spacing w:val="4"/>
          <w:sz w:val="22"/>
          <w:szCs w:val="22"/>
          <w:lang w:val="en-IN"/>
        </w:rPr>
        <w:t xml:space="preserve">It is a </w:t>
      </w:r>
      <w:proofErr w:type="gramStart"/>
      <w:r>
        <w:rPr>
          <w:spacing w:val="4"/>
          <w:sz w:val="22"/>
          <w:szCs w:val="22"/>
          <w:lang w:val="en-IN"/>
        </w:rPr>
        <w:t>Man Power</w:t>
      </w:r>
      <w:proofErr w:type="gramEnd"/>
      <w:r>
        <w:rPr>
          <w:spacing w:val="4"/>
          <w:sz w:val="22"/>
          <w:szCs w:val="22"/>
          <w:lang w:val="en-IN"/>
        </w:rPr>
        <w:t xml:space="preserve"> outsourcing Company. This web application helps them to track their tender status, helps to analyse their previous bid. It has the functionality to manage their work in systematic way.</w:t>
      </w:r>
    </w:p>
    <w:p w14:paraId="14901077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Developed prototype before starting the project, using online tool </w:t>
      </w:r>
      <w:proofErr w:type="spellStart"/>
      <w:proofErr w:type="gramStart"/>
      <w:r>
        <w:rPr>
          <w:spacing w:val="4"/>
          <w:sz w:val="22"/>
          <w:szCs w:val="22"/>
        </w:rPr>
        <w:t>pidoco</w:t>
      </w:r>
      <w:proofErr w:type="spellEnd"/>
      <w:proofErr w:type="gramEnd"/>
    </w:p>
    <w:p w14:paraId="75D45D20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>Involved in configuring project.</w:t>
      </w:r>
    </w:p>
    <w:p w14:paraId="6F0581CB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Developed and Managed Client </w:t>
      </w:r>
      <w:proofErr w:type="gramStart"/>
      <w:r>
        <w:rPr>
          <w:spacing w:val="4"/>
          <w:sz w:val="22"/>
          <w:szCs w:val="22"/>
        </w:rPr>
        <w:t>Management ,</w:t>
      </w:r>
      <w:proofErr w:type="gramEnd"/>
      <w:r>
        <w:rPr>
          <w:spacing w:val="4"/>
          <w:sz w:val="22"/>
          <w:szCs w:val="22"/>
        </w:rPr>
        <w:t xml:space="preserve"> Staff Management,  CRM are fully handled  in all  3 Layer</w:t>
      </w:r>
    </w:p>
    <w:p w14:paraId="41513B9D" w14:textId="77777777" w:rsidR="00C954A3" w:rsidRDefault="00C954A3">
      <w:pPr>
        <w:pStyle w:val="Header"/>
        <w:tabs>
          <w:tab w:val="clear" w:pos="4153"/>
          <w:tab w:val="clear" w:pos="8306"/>
          <w:tab w:val="center" w:pos="2407"/>
        </w:tabs>
        <w:spacing w:before="20" w:after="20" w:line="276" w:lineRule="auto"/>
        <w:ind w:left="221"/>
        <w:rPr>
          <w:spacing w:val="4"/>
          <w:sz w:val="22"/>
          <w:szCs w:val="22"/>
          <w:lang w:val="en-IN"/>
        </w:rPr>
      </w:pPr>
    </w:p>
    <w:p w14:paraId="4CC4E28E" w14:textId="77777777" w:rsidR="00137CA6" w:rsidRDefault="00137CA6">
      <w:pPr>
        <w:spacing w:line="276" w:lineRule="auto"/>
        <w:jc w:val="both"/>
      </w:pPr>
    </w:p>
    <w:p w14:paraId="38343701" w14:textId="77777777" w:rsidR="00137CA6" w:rsidRDefault="00137CA6">
      <w:pPr>
        <w:spacing w:line="276" w:lineRule="auto"/>
        <w:jc w:val="both"/>
      </w:pPr>
    </w:p>
    <w:p w14:paraId="462EFDE6" w14:textId="77777777" w:rsidR="00137CA6" w:rsidRDefault="00000000">
      <w:pPr>
        <w:spacing w:line="276" w:lineRule="auto"/>
        <w:jc w:val="both"/>
      </w:pPr>
      <w:r>
        <w:t>Project: 5</w:t>
      </w:r>
    </w:p>
    <w:p w14:paraId="6B3078CA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>Project Title</w:t>
      </w:r>
      <w:r>
        <w:tab/>
      </w:r>
      <w:proofErr w:type="gramStart"/>
      <w:r>
        <w:rPr>
          <w:spacing w:val="4"/>
          <w:sz w:val="22"/>
          <w:szCs w:val="22"/>
        </w:rPr>
        <w:t>FBR(</w:t>
      </w:r>
      <w:proofErr w:type="gramEnd"/>
      <w:r>
        <w:rPr>
          <w:spacing w:val="4"/>
          <w:sz w:val="22"/>
          <w:szCs w:val="22"/>
        </w:rPr>
        <w:t>Fingerprint and Brain Research Scanner)</w:t>
      </w:r>
    </w:p>
    <w:p w14:paraId="3D96C1B6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>Team size</w:t>
      </w:r>
      <w:r>
        <w:tab/>
      </w:r>
      <w:r>
        <w:rPr>
          <w:spacing w:val="4"/>
          <w:sz w:val="22"/>
          <w:szCs w:val="22"/>
        </w:rPr>
        <w:t>3</w:t>
      </w:r>
    </w:p>
    <w:p w14:paraId="5B924559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 xml:space="preserve">Technology </w:t>
      </w:r>
      <w:r>
        <w:tab/>
      </w:r>
      <w:r>
        <w:rPr>
          <w:spacing w:val="4"/>
          <w:sz w:val="22"/>
          <w:szCs w:val="22"/>
        </w:rPr>
        <w:t>Core java, Swing and MySQL</w:t>
      </w:r>
    </w:p>
    <w:p w14:paraId="157B4632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b/>
          <w:spacing w:val="4"/>
          <w:sz w:val="22"/>
          <w:szCs w:val="22"/>
        </w:rPr>
        <w:t>Responsibilities</w:t>
      </w:r>
      <w:r>
        <w:tab/>
      </w:r>
      <w:r>
        <w:rPr>
          <w:spacing w:val="4"/>
          <w:sz w:val="22"/>
          <w:szCs w:val="22"/>
        </w:rPr>
        <w:t>Directly interacted with client for requirement gathering and analysis.</w:t>
      </w:r>
    </w:p>
    <w:p w14:paraId="35409DFE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Getting data from fingerprint scanner using </w:t>
      </w:r>
      <w:proofErr w:type="spellStart"/>
      <w:r>
        <w:rPr>
          <w:spacing w:val="4"/>
          <w:sz w:val="22"/>
          <w:szCs w:val="22"/>
        </w:rPr>
        <w:t>sdk</w:t>
      </w:r>
      <w:proofErr w:type="spellEnd"/>
    </w:p>
    <w:p w14:paraId="0AF9EB19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Reading </w:t>
      </w:r>
      <w:proofErr w:type="spellStart"/>
      <w:r>
        <w:rPr>
          <w:spacing w:val="4"/>
          <w:sz w:val="22"/>
          <w:szCs w:val="22"/>
        </w:rPr>
        <w:t>dll</w:t>
      </w:r>
      <w:proofErr w:type="spellEnd"/>
      <w:r>
        <w:rPr>
          <w:spacing w:val="4"/>
          <w:sz w:val="22"/>
          <w:szCs w:val="22"/>
        </w:rPr>
        <w:t xml:space="preserve"> using JACOB API</w:t>
      </w:r>
    </w:p>
    <w:p w14:paraId="30BCDF0C" w14:textId="77777777" w:rsidR="00C954A3" w:rsidRDefault="00C954A3">
      <w:pPr>
        <w:pStyle w:val="Header"/>
        <w:numPr>
          <w:ilvl w:val="0"/>
          <w:numId w:val="1"/>
        </w:numPr>
        <w:tabs>
          <w:tab w:val="left" w:pos="406"/>
        </w:tabs>
        <w:spacing w:before="20" w:after="20" w:line="276" w:lineRule="auto"/>
        <w:ind w:left="406"/>
        <w:jc w:val="both"/>
      </w:pPr>
      <w:r>
        <w:rPr>
          <w:spacing w:val="4"/>
          <w:sz w:val="22"/>
          <w:szCs w:val="22"/>
        </w:rPr>
        <w:t xml:space="preserve">Implemented </w:t>
      </w:r>
      <w:proofErr w:type="spellStart"/>
      <w:r>
        <w:rPr>
          <w:spacing w:val="4"/>
          <w:sz w:val="22"/>
          <w:szCs w:val="22"/>
        </w:rPr>
        <w:t>bresenham</w:t>
      </w:r>
      <w:proofErr w:type="spellEnd"/>
      <w:r>
        <w:rPr>
          <w:spacing w:val="4"/>
          <w:sz w:val="22"/>
          <w:szCs w:val="22"/>
        </w:rPr>
        <w:t xml:space="preserve"> line drawing algorithm for Calculating </w:t>
      </w:r>
      <w:proofErr w:type="gramStart"/>
      <w:r>
        <w:rPr>
          <w:spacing w:val="4"/>
          <w:sz w:val="22"/>
          <w:szCs w:val="22"/>
        </w:rPr>
        <w:t>finger print</w:t>
      </w:r>
      <w:proofErr w:type="gramEnd"/>
      <w:r>
        <w:rPr>
          <w:spacing w:val="4"/>
          <w:sz w:val="22"/>
          <w:szCs w:val="22"/>
        </w:rPr>
        <w:t xml:space="preserve"> Ridge count.</w:t>
      </w:r>
    </w:p>
    <w:p w14:paraId="58C59557" w14:textId="77777777" w:rsidR="00C954A3" w:rsidRDefault="00C954A3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2409"/>
        </w:tabs>
        <w:spacing w:before="20" w:after="20" w:line="276" w:lineRule="auto"/>
        <w:ind w:left="248"/>
      </w:pPr>
      <w:r>
        <w:rPr>
          <w:spacing w:val="4"/>
          <w:sz w:val="22"/>
          <w:szCs w:val="22"/>
        </w:rPr>
        <w:t xml:space="preserve">Involved on Licensing </w:t>
      </w:r>
      <w:proofErr w:type="gramStart"/>
      <w:r>
        <w:rPr>
          <w:spacing w:val="4"/>
          <w:sz w:val="22"/>
          <w:szCs w:val="22"/>
        </w:rPr>
        <w:t>module</w:t>
      </w:r>
      <w:proofErr w:type="gramEnd"/>
      <w:r>
        <w:rPr>
          <w:spacing w:val="4"/>
          <w:sz w:val="22"/>
          <w:szCs w:val="22"/>
        </w:rPr>
        <w:t xml:space="preserve"> </w:t>
      </w:r>
    </w:p>
    <w:p w14:paraId="2EFF1D79" w14:textId="77777777" w:rsidR="00C954A3" w:rsidRDefault="00C954A3">
      <w:pPr>
        <w:pStyle w:val="Header"/>
        <w:tabs>
          <w:tab w:val="clear" w:pos="4153"/>
          <w:tab w:val="clear" w:pos="8306"/>
          <w:tab w:val="center" w:pos="2409"/>
        </w:tabs>
        <w:spacing w:before="20" w:after="20" w:line="276" w:lineRule="auto"/>
        <w:ind w:left="248"/>
      </w:pPr>
      <w:r>
        <w:rPr>
          <w:b/>
          <w:spacing w:val="4"/>
          <w:sz w:val="22"/>
          <w:szCs w:val="22"/>
        </w:rPr>
        <w:t>Project Description:</w:t>
      </w:r>
      <w:r>
        <w:tab/>
      </w:r>
      <w:r>
        <w:rPr>
          <w:spacing w:val="4"/>
          <w:sz w:val="22"/>
          <w:szCs w:val="22"/>
          <w:shd w:val="clear" w:color="auto" w:fill="FFFFFF"/>
        </w:rPr>
        <w:t>Fingerprint analysis is Quantitative analysis, by scanning and comparing the fingerprint patterns, the system able to find out the</w:t>
      </w:r>
      <w:r>
        <w:rPr>
          <w:rStyle w:val="apple-converted-space"/>
          <w:spacing w:val="4"/>
          <w:sz w:val="22"/>
          <w:szCs w:val="22"/>
          <w:shd w:val="clear" w:color="auto" w:fill="FFFFFF"/>
        </w:rPr>
        <w:t> </w:t>
      </w:r>
      <w:r>
        <w:rPr>
          <w:rStyle w:val="Strong"/>
          <w:b w:val="0"/>
          <w:bCs w:val="0"/>
          <w:spacing w:val="4"/>
          <w:sz w:val="22"/>
          <w:szCs w:val="22"/>
          <w:shd w:val="clear" w:color="auto" w:fill="FFFFFF"/>
        </w:rPr>
        <w:t>Inborn Neural Architecture (I.N.A)</w:t>
      </w:r>
      <w:r>
        <w:rPr>
          <w:rStyle w:val="apple-converted-space"/>
          <w:spacing w:val="4"/>
          <w:sz w:val="22"/>
          <w:szCs w:val="22"/>
          <w:shd w:val="clear" w:color="auto" w:fill="FFFFFF"/>
        </w:rPr>
        <w:t> </w:t>
      </w:r>
      <w:r>
        <w:rPr>
          <w:spacing w:val="4"/>
          <w:sz w:val="22"/>
          <w:szCs w:val="22"/>
          <w:shd w:val="clear" w:color="auto" w:fill="FFFFFF"/>
        </w:rPr>
        <w:t xml:space="preserve">and give suggestions according to each person’s own characteristics using client </w:t>
      </w:r>
      <w:proofErr w:type="gramStart"/>
      <w:r>
        <w:rPr>
          <w:spacing w:val="4"/>
          <w:sz w:val="22"/>
          <w:szCs w:val="22"/>
          <w:shd w:val="clear" w:color="auto" w:fill="FFFFFF"/>
        </w:rPr>
        <w:t>algorithm</w:t>
      </w:r>
      <w:proofErr w:type="gramEnd"/>
    </w:p>
    <w:p w14:paraId="7E296DED" w14:textId="77777777" w:rsidR="00137CA6" w:rsidRDefault="00137CA6">
      <w:pPr>
        <w:spacing w:line="276" w:lineRule="auto"/>
        <w:jc w:val="both"/>
        <w:rPr>
          <w:b/>
          <w:sz w:val="26"/>
        </w:rPr>
      </w:pPr>
    </w:p>
    <w:p w14:paraId="166B25C5" w14:textId="77777777" w:rsidR="00137CA6" w:rsidRDefault="00137CA6">
      <w:pPr>
        <w:spacing w:line="276" w:lineRule="auto"/>
        <w:jc w:val="both"/>
        <w:rPr>
          <w:b/>
          <w:sz w:val="26"/>
        </w:rPr>
      </w:pPr>
    </w:p>
    <w:p w14:paraId="2794B608" w14:textId="77777777" w:rsidR="00137CA6" w:rsidRDefault="00000000">
      <w:pPr>
        <w:spacing w:before="57" w:after="57" w:line="276" w:lineRule="auto"/>
      </w:pPr>
      <w:r>
        <w:rPr>
          <w:b/>
          <w:sz w:val="26"/>
        </w:rPr>
        <w:t>Personal Profile</w:t>
      </w:r>
    </w:p>
    <w:p w14:paraId="0F1824FB" w14:textId="77777777" w:rsidR="00137CA6" w:rsidRDefault="00000000">
      <w:pPr>
        <w:spacing w:line="276" w:lineRule="auto"/>
      </w:pPr>
      <w:proofErr w:type="gramStart"/>
      <w:r>
        <w:rPr>
          <w:b/>
          <w:i/>
        </w:rPr>
        <w:t>Bachelor’s degree in Information Technology</w:t>
      </w:r>
      <w:proofErr w:type="gramEnd"/>
    </w:p>
    <w:p w14:paraId="2C4F5D05" w14:textId="77777777" w:rsidR="00137CA6" w:rsidRDefault="00000000">
      <w:pPr>
        <w:spacing w:line="276" w:lineRule="auto"/>
      </w:pPr>
      <w:r>
        <w:rPr>
          <w:lang w:val="en-IN"/>
        </w:rPr>
        <w:t xml:space="preserve">2014 | Anna University, Chennai, </w:t>
      </w:r>
      <w:proofErr w:type="spellStart"/>
      <w:r>
        <w:rPr>
          <w:lang w:val="en-IN"/>
        </w:rPr>
        <w:t>Tamilnadu</w:t>
      </w:r>
      <w:proofErr w:type="spellEnd"/>
      <w:r>
        <w:rPr>
          <w:lang w:val="en-IN"/>
        </w:rPr>
        <w:t xml:space="preserve"> | 64%</w:t>
      </w:r>
    </w:p>
    <w:p w14:paraId="7BB04641" w14:textId="77777777" w:rsidR="00137CA6" w:rsidRDefault="00000000">
      <w:pPr>
        <w:spacing w:line="276" w:lineRule="auto"/>
      </w:pPr>
      <w:r>
        <w:rPr>
          <w:b/>
          <w:bCs/>
          <w:i/>
          <w:iCs/>
          <w:lang w:val="en-IN"/>
        </w:rPr>
        <w:t>Diploma in Information Technology</w:t>
      </w:r>
    </w:p>
    <w:p w14:paraId="348429B8" w14:textId="77777777" w:rsidR="00137CA6" w:rsidRDefault="00000000">
      <w:pPr>
        <w:spacing w:line="276" w:lineRule="auto"/>
      </w:pPr>
      <w:r>
        <w:rPr>
          <w:lang w:val="en-IN"/>
        </w:rPr>
        <w:t xml:space="preserve">2010 | Anna University, </w:t>
      </w:r>
      <w:proofErr w:type="spellStart"/>
      <w:r>
        <w:rPr>
          <w:lang w:val="en-IN"/>
        </w:rPr>
        <w:t>Tirrunelveli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Tamilnadu</w:t>
      </w:r>
      <w:proofErr w:type="spellEnd"/>
      <w:r>
        <w:rPr>
          <w:lang w:val="en-IN"/>
        </w:rPr>
        <w:t xml:space="preserve"> | 74%</w:t>
      </w:r>
    </w:p>
    <w:p w14:paraId="4D41464B" w14:textId="77777777" w:rsidR="00137CA6" w:rsidRDefault="00000000">
      <w:pPr>
        <w:spacing w:line="276" w:lineRule="auto"/>
      </w:pPr>
      <w:r>
        <w:rPr>
          <w:b/>
          <w:bCs/>
          <w:i/>
          <w:iCs/>
          <w:lang w:val="en-IN"/>
        </w:rPr>
        <w:t>Address</w:t>
      </w:r>
    </w:p>
    <w:p w14:paraId="5C328BE7" w14:textId="77777777" w:rsidR="00137CA6" w:rsidRDefault="00000000">
      <w:pPr>
        <w:spacing w:line="276" w:lineRule="auto"/>
      </w:pPr>
      <w:r>
        <w:rPr>
          <w:lang w:val="en-IN"/>
        </w:rPr>
        <w:t xml:space="preserve">302, </w:t>
      </w:r>
      <w:proofErr w:type="spellStart"/>
      <w:r>
        <w:rPr>
          <w:lang w:val="en-IN"/>
        </w:rPr>
        <w:t>Meditya</w:t>
      </w:r>
      <w:proofErr w:type="spellEnd"/>
      <w:r>
        <w:rPr>
          <w:lang w:val="en-IN"/>
        </w:rPr>
        <w:t xml:space="preserve"> Raviraj, Deepak Hospital Lane, </w:t>
      </w:r>
      <w:proofErr w:type="spellStart"/>
      <w:r>
        <w:rPr>
          <w:lang w:val="en-IN"/>
        </w:rPr>
        <w:t>Miraroad</w:t>
      </w:r>
      <w:proofErr w:type="spellEnd"/>
      <w:r>
        <w:rPr>
          <w:lang w:val="en-IN"/>
        </w:rPr>
        <w:t xml:space="preserve"> (E)</w:t>
      </w:r>
    </w:p>
    <w:p w14:paraId="1A2E02E6" w14:textId="77777777" w:rsidR="00137CA6" w:rsidRDefault="00000000">
      <w:pPr>
        <w:spacing w:line="276" w:lineRule="auto"/>
      </w:pPr>
      <w:proofErr w:type="spellStart"/>
      <w:r>
        <w:rPr>
          <w:b/>
          <w:i/>
        </w:rPr>
        <w:t>Martial</w:t>
      </w:r>
      <w:proofErr w:type="spellEnd"/>
      <w:r>
        <w:rPr>
          <w:lang w:val="en-IN"/>
        </w:rPr>
        <w:t xml:space="preserve"> </w:t>
      </w:r>
      <w:r>
        <w:rPr>
          <w:b/>
          <w:i/>
        </w:rPr>
        <w:t>status</w:t>
      </w:r>
    </w:p>
    <w:p w14:paraId="7231ED32" w14:textId="77777777" w:rsidR="00137CA6" w:rsidRDefault="00000000">
      <w:pPr>
        <w:spacing w:line="276" w:lineRule="auto"/>
      </w:pPr>
      <w:r>
        <w:rPr>
          <w:lang w:val="en-IN"/>
        </w:rPr>
        <w:t>Married</w:t>
      </w:r>
    </w:p>
    <w:p w14:paraId="0065877C" w14:textId="77777777" w:rsidR="00137CA6" w:rsidRDefault="00000000">
      <w:pPr>
        <w:spacing w:line="276" w:lineRule="auto"/>
      </w:pPr>
      <w:r>
        <w:rPr>
          <w:b/>
          <w:i/>
        </w:rPr>
        <w:t>Passport Number</w:t>
      </w:r>
    </w:p>
    <w:p w14:paraId="520B5E50" w14:textId="77777777" w:rsidR="00137CA6" w:rsidRDefault="00000000">
      <w:pPr>
        <w:spacing w:line="276" w:lineRule="auto"/>
      </w:pPr>
      <w:r>
        <w:rPr>
          <w:lang w:val="en-IN"/>
        </w:rPr>
        <w:t>S6838088</w:t>
      </w:r>
    </w:p>
    <w:p w14:paraId="192DFABC" w14:textId="77777777" w:rsidR="00137CA6" w:rsidRDefault="00000000">
      <w:pPr>
        <w:spacing w:line="276" w:lineRule="auto"/>
      </w:pPr>
      <w:r>
        <w:rPr>
          <w:b/>
          <w:i/>
        </w:rPr>
        <w:t>Languages</w:t>
      </w:r>
    </w:p>
    <w:p w14:paraId="13F8ADBB" w14:textId="77777777" w:rsidR="00137CA6" w:rsidRDefault="00000000">
      <w:pPr>
        <w:spacing w:line="276" w:lineRule="auto"/>
      </w:pPr>
      <w:r>
        <w:t>Tamil | Hindi | English</w:t>
      </w:r>
    </w:p>
    <w:p w14:paraId="462D9196" w14:textId="77777777" w:rsidR="00137CA6" w:rsidRDefault="00137CA6">
      <w:pPr>
        <w:spacing w:line="276" w:lineRule="auto"/>
        <w:ind w:left="6480"/>
        <w:jc w:val="both"/>
        <w:rPr>
          <w:lang w:val="en-IN"/>
        </w:rPr>
      </w:pPr>
    </w:p>
    <w:p w14:paraId="5D36F93D" w14:textId="77777777" w:rsidR="00137CA6" w:rsidRDefault="00000000">
      <w:pPr>
        <w:spacing w:line="276" w:lineRule="auto"/>
        <w:ind w:left="6480"/>
        <w:jc w:val="both"/>
      </w:pPr>
      <w:r>
        <w:t>Signature: Prabhu,</w:t>
      </w:r>
    </w:p>
    <w:p w14:paraId="21047985" w14:textId="77777777" w:rsidR="006054D3" w:rsidRDefault="00000000">
      <w:pPr>
        <w:spacing w:line="276" w:lineRule="auto"/>
        <w:ind w:left="6480"/>
        <w:jc w:val="both"/>
      </w:pPr>
      <w:r>
        <w:t>Date: 26/10/2019.</w:t>
      </w:r>
    </w:p>
    <w:sectPr w:rsidR="006054D3">
      <w:footerReference w:type="default" r:id="rId7"/>
      <w:footerReference w:type="first" r:id="rId8"/>
      <w:pgSz w:w="12240" w:h="15840"/>
      <w:pgMar w:top="1440" w:right="1800" w:bottom="1440" w:left="1350" w:header="720" w:footer="720" w:gutter="0"/>
      <w:pgBorders>
        <w:top w:val="thinThickSmallGap" w:sz="24" w:space="31" w:color="000000"/>
        <w:left w:val="thinThickSmallGap" w:sz="24" w:space="31" w:color="000000"/>
        <w:bottom w:val="thinThickSmallGap" w:sz="24" w:space="12" w:color="000000"/>
        <w:right w:val="thinThickSmallGap" w:sz="2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97D9" w14:textId="77777777" w:rsidR="006E540F" w:rsidRDefault="006E540F">
      <w:r>
        <w:separator/>
      </w:r>
    </w:p>
  </w:endnote>
  <w:endnote w:type="continuationSeparator" w:id="0">
    <w:p w14:paraId="305F29ED" w14:textId="77777777" w:rsidR="006E540F" w:rsidRDefault="006E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EF3B" w14:textId="77777777" w:rsidR="00137CA6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8A57090" w14:textId="77777777" w:rsidR="00137CA6" w:rsidRDefault="00137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4CAB" w14:textId="77777777" w:rsidR="00137CA6" w:rsidRDefault="00137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6294" w14:textId="77777777" w:rsidR="006E540F" w:rsidRDefault="006E540F">
      <w:r>
        <w:separator/>
      </w:r>
    </w:p>
  </w:footnote>
  <w:footnote w:type="continuationSeparator" w:id="0">
    <w:p w14:paraId="66C832D3" w14:textId="77777777" w:rsidR="006E540F" w:rsidRDefault="006E5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color w:val="333333"/>
        <w:spacing w:val="4"/>
        <w:sz w:val="22"/>
        <w:szCs w:val="22"/>
        <w:shd w:val="clear" w:color="auto" w:fill="FFFFFF"/>
        <w:lang w:val="en-US" w:eastAsia="zh-CN" w:bidi="ar-SA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lang w:val="en-US" w:eastAsia="zh-CN" w:bidi="ar-S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7276601">
    <w:abstractNumId w:val="0"/>
  </w:num>
  <w:num w:numId="2" w16cid:durableId="883367998">
    <w:abstractNumId w:val="1"/>
  </w:num>
  <w:num w:numId="3" w16cid:durableId="62967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1E"/>
    <w:rsid w:val="00137CA6"/>
    <w:rsid w:val="001F4FF4"/>
    <w:rsid w:val="006054D3"/>
    <w:rsid w:val="006E540F"/>
    <w:rsid w:val="007B3E1E"/>
    <w:rsid w:val="00C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7551C7"/>
  <w15:chartTrackingRefBased/>
  <w15:docId w15:val="{017E2361-F050-4167-84B4-6EFB940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333333"/>
      <w:spacing w:val="4"/>
      <w:sz w:val="22"/>
      <w:szCs w:val="22"/>
      <w:shd w:val="clear" w:color="auto" w:fill="FFFFFF"/>
      <w:lang w:val="en-US" w:eastAsia="zh-CN" w:bidi="ar-SA"/>
    </w:rPr>
  </w:style>
  <w:style w:type="character" w:customStyle="1" w:styleId="WW8Num2z0">
    <w:name w:val="WW8Num2z0"/>
    <w:rPr>
      <w:rFonts w:ascii="Symbol" w:eastAsia="Times New Roman" w:hAnsi="Symbol" w:cs="Symbol" w:hint="default"/>
      <w:color w:val="auto"/>
      <w:sz w:val="24"/>
      <w:szCs w:val="24"/>
      <w:lang w:val="en-US" w:eastAsia="zh-CN" w:bidi="ar-SA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  <w:rPr>
      <w:rFonts w:ascii="Times New Roman" w:hAnsi="Times New Roman" w:cs="Times New Roman"/>
      <w:b/>
      <w:i/>
      <w:sz w:val="24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Microsoft New Tai Lue" w:eastAsia="Calibri" w:hAnsi="Microsoft New Tai Lue" w:cs="Microsoft New Tai Lue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3z4">
    <w:name w:val="WW8Num23z4"/>
    <w:rPr>
      <w:rFonts w:ascii="Courier New" w:hAnsi="Courier New" w:cs="Courier New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333333"/>
      <w:spacing w:val="4"/>
      <w:sz w:val="22"/>
      <w:szCs w:val="22"/>
      <w:shd w:val="clear" w:color="auto" w:fill="FFFFFF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4">
    <w:name w:val="WW8Num28z4"/>
    <w:rPr>
      <w:rFonts w:ascii="Courier New" w:hAnsi="Courier New" w:cs="Courier New" w:hint="default"/>
    </w:rPr>
  </w:style>
  <w:style w:type="character" w:customStyle="1" w:styleId="WW8Num29z0">
    <w:name w:val="WW8Num29z0"/>
    <w:rPr>
      <w:rFonts w:hint="default"/>
      <w:b w:val="0"/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Wingdings" w:eastAsia="Times New Roman" w:hAnsi="Wingdings" w:cs="Calibri" w:hint="default"/>
      <w:b w:val="0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Wingdings" w:hAnsi="Wingdings" w:cs="Wingdings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  <w:b w:val="0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2z4">
    <w:name w:val="WW8Num42z4"/>
    <w:rPr>
      <w:rFonts w:ascii="Courier New" w:hAnsi="Courier New" w:cs="Courier New" w:hint="default"/>
    </w:rPr>
  </w:style>
  <w:style w:type="character" w:customStyle="1" w:styleId="WW8Num43z0">
    <w:name w:val="WW8Num43z0"/>
    <w:rPr>
      <w:rFonts w:ascii="Symbol" w:hAnsi="Symbol" w:cs="Symbol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4z0">
    <w:name w:val="WW8Num44z0"/>
    <w:rPr>
      <w:rFonts w:ascii="Symbol" w:hAnsi="Symbol" w:cs="Symbol" w:hint="default"/>
      <w:b w:val="0"/>
      <w:color w:val="auto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hAnsi="Wingdings" w:cs="Wingdings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BodyTextIndent3Char">
    <w:name w:val="Body Text Indent 3 Char"/>
    <w:rPr>
      <w:sz w:val="16"/>
      <w:szCs w:val="16"/>
      <w:lang w:val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western">
    <w:name w:val="western"/>
    <w:basedOn w:val="Normal"/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0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CompanyName">
    <w:name w:val="Company Name"/>
    <w:basedOn w:val="Normal"/>
    <w:next w:val="Normal"/>
    <w:rPr>
      <w:rFonts w:ascii="Calibri" w:hAnsi="Calibri" w:cs="Calibri"/>
      <w:b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Black">
    <w:name w:val="Normal + Black"/>
    <w:basedOn w:val="Normal"/>
    <w:rPr>
      <w:rFonts w:ascii="Verdana" w:hAnsi="Verdana" w:cs="Verdana"/>
      <w:sz w:val="20"/>
      <w:szCs w:val="20"/>
      <w:lang w:val="en-GB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surendrareddy</dc:creator>
  <cp:keywords/>
  <cp:lastModifiedBy>Jaypal Nadar, Prabhu</cp:lastModifiedBy>
  <cp:revision>7</cp:revision>
  <cp:lastPrinted>2015-10-30T13:18:00Z</cp:lastPrinted>
  <dcterms:created xsi:type="dcterms:W3CDTF">2023-10-02T10:42:00Z</dcterms:created>
  <dcterms:modified xsi:type="dcterms:W3CDTF">2023-10-09T12:05:00Z</dcterms:modified>
</cp:coreProperties>
</file>